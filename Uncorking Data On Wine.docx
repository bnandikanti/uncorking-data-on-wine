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Pr="00ED26A1" w:rsidRDefault="00F822C8" w:rsidP="00ED26A1">
      <w:pPr>
        <w:jc w:val="center"/>
        <w:rPr>
          <w:sz w:val="72"/>
          <w:szCs w:val="72"/>
        </w:rPr>
      </w:pPr>
      <w:r>
        <w:rPr>
          <w:sz w:val="72"/>
          <w:szCs w:val="72"/>
        </w:rPr>
        <w:t>Uncork</w:t>
      </w:r>
      <w:r w:rsidR="00CF0D3B">
        <w:rPr>
          <w:sz w:val="72"/>
          <w:szCs w:val="72"/>
        </w:rPr>
        <w:t>ing Data On Wine</w:t>
      </w:r>
      <w:bookmarkStart w:id="0" w:name="_GoBack"/>
      <w:bookmarkEnd w:id="0"/>
    </w:p>
    <w:p w:rsidR="00ED26A1" w:rsidRDefault="00ED26A1"/>
    <w:p w:rsidR="00ED26A1" w:rsidRDefault="00ED26A1">
      <w:pPr>
        <w:rPr>
          <w:sz w:val="24"/>
          <w:szCs w:val="24"/>
        </w:rPr>
      </w:pPr>
    </w:p>
    <w:p w:rsidR="00ED26A1" w:rsidRPr="00ED26A1" w:rsidRDefault="00ED26A1">
      <w:pPr>
        <w:rPr>
          <w:b/>
          <w:sz w:val="24"/>
          <w:szCs w:val="24"/>
        </w:rPr>
      </w:pPr>
      <w:r w:rsidRPr="00ED26A1">
        <w:rPr>
          <w:b/>
          <w:sz w:val="24"/>
          <w:szCs w:val="24"/>
        </w:rPr>
        <w:t xml:space="preserve">Team members: </w:t>
      </w:r>
    </w:p>
    <w:p w:rsidR="00ED26A1" w:rsidRDefault="00ED26A1">
      <w:pPr>
        <w:rPr>
          <w:sz w:val="24"/>
          <w:szCs w:val="24"/>
        </w:rPr>
      </w:pPr>
      <w:r>
        <w:rPr>
          <w:sz w:val="24"/>
          <w:szCs w:val="24"/>
        </w:rPr>
        <w:t xml:space="preserve">Jeff Klima, Bhargavi </w:t>
      </w:r>
      <w:proofErr w:type="spellStart"/>
      <w:r>
        <w:rPr>
          <w:sz w:val="24"/>
          <w:szCs w:val="24"/>
        </w:rPr>
        <w:t>Pasarlapati</w:t>
      </w:r>
      <w:proofErr w:type="spellEnd"/>
      <w:r>
        <w:rPr>
          <w:sz w:val="24"/>
          <w:szCs w:val="24"/>
        </w:rPr>
        <w:t xml:space="preserve">, Sophie </w:t>
      </w:r>
      <w:proofErr w:type="spellStart"/>
      <w:r>
        <w:rPr>
          <w:sz w:val="24"/>
          <w:szCs w:val="24"/>
        </w:rPr>
        <w:t>Fekade</w:t>
      </w:r>
      <w:proofErr w:type="spellEnd"/>
    </w:p>
    <w:p w:rsidR="00ED26A1" w:rsidRDefault="00ED26A1">
      <w:pPr>
        <w:rPr>
          <w:sz w:val="24"/>
          <w:szCs w:val="24"/>
        </w:rPr>
      </w:pPr>
    </w:p>
    <w:p w:rsidR="00ED26A1" w:rsidRPr="00ED26A1" w:rsidRDefault="00ED26A1">
      <w:pPr>
        <w:rPr>
          <w:b/>
          <w:sz w:val="24"/>
          <w:szCs w:val="24"/>
        </w:rPr>
      </w:pPr>
      <w:r w:rsidRPr="00ED26A1">
        <w:rPr>
          <w:b/>
          <w:sz w:val="24"/>
          <w:szCs w:val="24"/>
        </w:rPr>
        <w:t>Project description/outline:</w:t>
      </w:r>
    </w:p>
    <w:p w:rsidR="00ED26A1" w:rsidRDefault="00F26DFF">
      <w:pPr>
        <w:rPr>
          <w:sz w:val="24"/>
          <w:szCs w:val="24"/>
        </w:rPr>
      </w:pPr>
      <w:r>
        <w:rPr>
          <w:sz w:val="24"/>
          <w:szCs w:val="24"/>
        </w:rPr>
        <w:t>Research wine ratings to discover what is the highest</w:t>
      </w:r>
      <w:r w:rsidR="00917781">
        <w:rPr>
          <w:sz w:val="24"/>
          <w:szCs w:val="24"/>
        </w:rPr>
        <w:t xml:space="preserve"> and lowest</w:t>
      </w:r>
      <w:r>
        <w:rPr>
          <w:sz w:val="24"/>
          <w:szCs w:val="24"/>
        </w:rPr>
        <w:t xml:space="preserve"> rated by country, province and type. We </w:t>
      </w:r>
      <w:r w:rsidR="00917781">
        <w:rPr>
          <w:sz w:val="24"/>
          <w:szCs w:val="24"/>
        </w:rPr>
        <w:t>will</w:t>
      </w:r>
      <w:r>
        <w:rPr>
          <w:sz w:val="24"/>
          <w:szCs w:val="24"/>
        </w:rPr>
        <w:t xml:space="preserve"> also compare ratings vs price</w:t>
      </w:r>
      <w:r w:rsidR="00917781">
        <w:rPr>
          <w:sz w:val="24"/>
          <w:szCs w:val="24"/>
        </w:rPr>
        <w:t xml:space="preserve"> to see if expensive wine is worth the money.</w:t>
      </w:r>
    </w:p>
    <w:p w:rsidR="00ED26A1" w:rsidRDefault="00ED26A1">
      <w:pPr>
        <w:rPr>
          <w:sz w:val="24"/>
          <w:szCs w:val="24"/>
        </w:rPr>
      </w:pPr>
    </w:p>
    <w:p w:rsidR="00ED26A1" w:rsidRDefault="00ED26A1">
      <w:pPr>
        <w:rPr>
          <w:sz w:val="24"/>
          <w:szCs w:val="24"/>
        </w:rPr>
      </w:pPr>
    </w:p>
    <w:p w:rsidR="00ED26A1" w:rsidRPr="00ED26A1" w:rsidRDefault="00ED26A1">
      <w:pPr>
        <w:rPr>
          <w:b/>
          <w:sz w:val="24"/>
          <w:szCs w:val="24"/>
        </w:rPr>
      </w:pPr>
      <w:r w:rsidRPr="00ED26A1">
        <w:rPr>
          <w:b/>
          <w:sz w:val="24"/>
          <w:szCs w:val="24"/>
        </w:rPr>
        <w:t>Research questions to answer:</w:t>
      </w:r>
    </w:p>
    <w:p w:rsidR="00ED26A1" w:rsidRDefault="00F26DFF">
      <w:pPr>
        <w:rPr>
          <w:sz w:val="24"/>
          <w:szCs w:val="24"/>
        </w:rPr>
      </w:pPr>
      <w:r>
        <w:rPr>
          <w:sz w:val="24"/>
          <w:szCs w:val="24"/>
        </w:rPr>
        <w:t>What c</w:t>
      </w:r>
      <w:r w:rsidR="00076062">
        <w:rPr>
          <w:sz w:val="24"/>
          <w:szCs w:val="24"/>
        </w:rPr>
        <w:t xml:space="preserve">ountry </w:t>
      </w:r>
      <w:r>
        <w:rPr>
          <w:sz w:val="24"/>
          <w:szCs w:val="24"/>
        </w:rPr>
        <w:t>has the highest/lowest</w:t>
      </w:r>
      <w:r w:rsidR="00076062">
        <w:rPr>
          <w:sz w:val="24"/>
          <w:szCs w:val="24"/>
        </w:rPr>
        <w:t xml:space="preserve"> rated wine?</w:t>
      </w:r>
    </w:p>
    <w:p w:rsidR="00076062" w:rsidRDefault="00F26DFF">
      <w:pPr>
        <w:rPr>
          <w:sz w:val="24"/>
          <w:szCs w:val="24"/>
        </w:rPr>
      </w:pPr>
      <w:r>
        <w:rPr>
          <w:sz w:val="24"/>
          <w:szCs w:val="24"/>
        </w:rPr>
        <w:t>What province with the highest/lowest rated wine?</w:t>
      </w:r>
    </w:p>
    <w:p w:rsidR="00F26DFF" w:rsidRDefault="00F26DFF">
      <w:pPr>
        <w:rPr>
          <w:sz w:val="24"/>
          <w:szCs w:val="24"/>
        </w:rPr>
      </w:pPr>
      <w:r>
        <w:rPr>
          <w:sz w:val="24"/>
          <w:szCs w:val="24"/>
        </w:rPr>
        <w:t>What is the average price by type?</w:t>
      </w:r>
    </w:p>
    <w:p w:rsidR="00F26DFF" w:rsidRDefault="00F26DFF">
      <w:pPr>
        <w:rPr>
          <w:sz w:val="24"/>
          <w:szCs w:val="24"/>
        </w:rPr>
      </w:pPr>
      <w:r>
        <w:rPr>
          <w:sz w:val="24"/>
          <w:szCs w:val="24"/>
        </w:rPr>
        <w:t>What is the average rating by price?</w:t>
      </w:r>
    </w:p>
    <w:p w:rsidR="00F26DFF" w:rsidRDefault="00F26DFF">
      <w:pPr>
        <w:rPr>
          <w:sz w:val="24"/>
          <w:szCs w:val="24"/>
        </w:rPr>
      </w:pPr>
      <w:r>
        <w:rPr>
          <w:sz w:val="24"/>
          <w:szCs w:val="24"/>
        </w:rPr>
        <w:t>What is the average rating by type?</w:t>
      </w:r>
    </w:p>
    <w:p w:rsidR="00F26DFF" w:rsidRDefault="00F26DFF">
      <w:pPr>
        <w:rPr>
          <w:sz w:val="24"/>
          <w:szCs w:val="24"/>
        </w:rPr>
      </w:pPr>
      <w:r>
        <w:rPr>
          <w:sz w:val="24"/>
          <w:szCs w:val="24"/>
        </w:rPr>
        <w:t>What is the average rating by country?</w:t>
      </w:r>
    </w:p>
    <w:p w:rsidR="00ED26A1" w:rsidRDefault="00ED26A1">
      <w:pPr>
        <w:rPr>
          <w:sz w:val="24"/>
          <w:szCs w:val="24"/>
        </w:rPr>
      </w:pPr>
    </w:p>
    <w:p w:rsidR="00ED26A1" w:rsidRPr="00ED26A1" w:rsidRDefault="00ED26A1">
      <w:pPr>
        <w:rPr>
          <w:b/>
          <w:sz w:val="24"/>
          <w:szCs w:val="24"/>
        </w:rPr>
      </w:pPr>
      <w:r w:rsidRPr="00ED26A1">
        <w:rPr>
          <w:b/>
          <w:sz w:val="24"/>
          <w:szCs w:val="24"/>
        </w:rPr>
        <w:t>Datasets to be used:</w:t>
      </w:r>
    </w:p>
    <w:p w:rsidR="00ED26A1" w:rsidRDefault="00143337">
      <w:pPr>
        <w:rPr>
          <w:sz w:val="24"/>
          <w:szCs w:val="24"/>
        </w:rPr>
      </w:pPr>
      <w:r>
        <w:rPr>
          <w:sz w:val="24"/>
          <w:szCs w:val="24"/>
        </w:rPr>
        <w:t xml:space="preserve">CSV provided by Zack </w:t>
      </w:r>
      <w:proofErr w:type="spellStart"/>
      <w:r>
        <w:rPr>
          <w:sz w:val="24"/>
          <w:szCs w:val="24"/>
        </w:rPr>
        <w:t>Thoutt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WineEnthusiast</w:t>
      </w:r>
      <w:proofErr w:type="spellEnd"/>
    </w:p>
    <w:p w:rsidR="00ED26A1" w:rsidRDefault="00F26DFF">
      <w:pPr>
        <w:rPr>
          <w:sz w:val="24"/>
          <w:szCs w:val="24"/>
        </w:rPr>
      </w:pPr>
      <w:r>
        <w:rPr>
          <w:sz w:val="24"/>
          <w:szCs w:val="24"/>
        </w:rPr>
        <w:t>11/24/17</w:t>
      </w:r>
    </w:p>
    <w:p w:rsidR="00ED26A1" w:rsidRDefault="00ED26A1">
      <w:pPr>
        <w:rPr>
          <w:sz w:val="24"/>
          <w:szCs w:val="24"/>
        </w:rPr>
      </w:pPr>
    </w:p>
    <w:p w:rsidR="00ED26A1" w:rsidRDefault="00ED26A1">
      <w:pPr>
        <w:rPr>
          <w:b/>
          <w:sz w:val="24"/>
          <w:szCs w:val="24"/>
        </w:rPr>
      </w:pPr>
      <w:r w:rsidRPr="00ED26A1">
        <w:rPr>
          <w:b/>
          <w:sz w:val="24"/>
          <w:szCs w:val="24"/>
        </w:rPr>
        <w:t>Rough breakdown of tasks:</w:t>
      </w:r>
    </w:p>
    <w:p w:rsidR="00ED26A1" w:rsidRDefault="00917781">
      <w:pPr>
        <w:rPr>
          <w:sz w:val="24"/>
          <w:szCs w:val="24"/>
        </w:rPr>
      </w:pPr>
      <w:r>
        <w:rPr>
          <w:sz w:val="24"/>
          <w:szCs w:val="24"/>
        </w:rPr>
        <w:t>Clean data</w:t>
      </w:r>
    </w:p>
    <w:p w:rsidR="00917781" w:rsidRDefault="00917781">
      <w:pPr>
        <w:rPr>
          <w:sz w:val="24"/>
          <w:szCs w:val="24"/>
        </w:rPr>
      </w:pPr>
      <w:r>
        <w:rPr>
          <w:sz w:val="24"/>
          <w:szCs w:val="24"/>
        </w:rPr>
        <w:t xml:space="preserve">Combine data and put in </w:t>
      </w:r>
      <w:proofErr w:type="spellStart"/>
      <w:r>
        <w:rPr>
          <w:sz w:val="24"/>
          <w:szCs w:val="24"/>
        </w:rPr>
        <w:t>dataframe</w:t>
      </w:r>
      <w:proofErr w:type="spellEnd"/>
    </w:p>
    <w:p w:rsidR="00917781" w:rsidRDefault="00917781">
      <w:pPr>
        <w:rPr>
          <w:sz w:val="24"/>
          <w:szCs w:val="24"/>
        </w:rPr>
      </w:pPr>
      <w:r>
        <w:rPr>
          <w:sz w:val="24"/>
          <w:szCs w:val="24"/>
        </w:rPr>
        <w:t>Create graphs to display data</w:t>
      </w:r>
    </w:p>
    <w:p w:rsidR="00917781" w:rsidRDefault="00917781">
      <w:pPr>
        <w:rPr>
          <w:sz w:val="24"/>
          <w:szCs w:val="24"/>
        </w:rPr>
      </w:pPr>
      <w:r>
        <w:rPr>
          <w:sz w:val="24"/>
          <w:szCs w:val="24"/>
        </w:rPr>
        <w:t>Analyze data</w:t>
      </w:r>
    </w:p>
    <w:p w:rsidR="00ED26A1" w:rsidRDefault="00ED26A1">
      <w:pPr>
        <w:rPr>
          <w:sz w:val="24"/>
          <w:szCs w:val="24"/>
        </w:rPr>
      </w:pPr>
    </w:p>
    <w:p w:rsidR="00ED26A1" w:rsidRDefault="00ED26A1">
      <w:pPr>
        <w:rPr>
          <w:sz w:val="24"/>
          <w:szCs w:val="24"/>
        </w:rPr>
      </w:pPr>
    </w:p>
    <w:p w:rsidR="00ED26A1" w:rsidRPr="00ED26A1" w:rsidRDefault="00ED26A1">
      <w:pPr>
        <w:rPr>
          <w:sz w:val="24"/>
          <w:szCs w:val="24"/>
        </w:rPr>
      </w:pPr>
    </w:p>
    <w:sectPr w:rsidR="00ED26A1" w:rsidRPr="00ED2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6A1"/>
    <w:rsid w:val="00076062"/>
    <w:rsid w:val="00143337"/>
    <w:rsid w:val="003A720D"/>
    <w:rsid w:val="00645252"/>
    <w:rsid w:val="006D3D74"/>
    <w:rsid w:val="0083569A"/>
    <w:rsid w:val="008C5E05"/>
    <w:rsid w:val="00917781"/>
    <w:rsid w:val="00A9204E"/>
    <w:rsid w:val="00CF0D3B"/>
    <w:rsid w:val="00ED26A1"/>
    <w:rsid w:val="00F26DFF"/>
    <w:rsid w:val="00F8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55D9C"/>
  <w15:chartTrackingRefBased/>
  <w15:docId w15:val="{A1CC0957-8527-4AF0-9514-647270D0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k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69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Klima</dc:creator>
  <cp:keywords/>
  <dc:description/>
  <cp:lastModifiedBy>Jeff Klima</cp:lastModifiedBy>
  <cp:revision>5</cp:revision>
  <dcterms:created xsi:type="dcterms:W3CDTF">2019-05-21T20:29:00Z</dcterms:created>
  <dcterms:modified xsi:type="dcterms:W3CDTF">2019-05-22T23:49:00Z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